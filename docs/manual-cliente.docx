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A7500" w14:textId="77777777" w:rsidR="002C14AA" w:rsidRDefault="002C14AA" w:rsidP="002C14AA">
      <w:pPr>
        <w:jc w:val="center"/>
        <w:rPr>
          <w:sz w:val="72"/>
          <w:szCs w:val="72"/>
          <w:lang w:val="pt-BR"/>
        </w:rPr>
      </w:pPr>
    </w:p>
    <w:p w14:paraId="44273513" w14:textId="77777777" w:rsidR="002C14AA" w:rsidRDefault="002C14AA" w:rsidP="002C14AA">
      <w:pPr>
        <w:jc w:val="center"/>
        <w:rPr>
          <w:sz w:val="72"/>
          <w:szCs w:val="72"/>
          <w:lang w:val="pt-BR"/>
        </w:rPr>
      </w:pPr>
    </w:p>
    <w:p w14:paraId="2F2BFCF5" w14:textId="77777777" w:rsidR="002C14AA" w:rsidRDefault="002C14AA" w:rsidP="002C14AA">
      <w:pPr>
        <w:jc w:val="center"/>
        <w:rPr>
          <w:sz w:val="72"/>
          <w:szCs w:val="72"/>
          <w:lang w:val="pt-BR"/>
        </w:rPr>
      </w:pPr>
    </w:p>
    <w:p w14:paraId="350D2AEA" w14:textId="77777777" w:rsidR="00CF1B5B" w:rsidRDefault="002C14AA" w:rsidP="00D05364">
      <w:pPr>
        <w:jc w:val="center"/>
        <w:rPr>
          <w:sz w:val="72"/>
          <w:szCs w:val="72"/>
          <w:lang w:val="pt-BR"/>
        </w:rPr>
      </w:pPr>
      <w:r w:rsidRPr="002C14AA">
        <w:rPr>
          <w:sz w:val="72"/>
          <w:szCs w:val="72"/>
          <w:lang w:val="pt-BR"/>
        </w:rPr>
        <w:t>Manual do Usuário</w:t>
      </w:r>
    </w:p>
    <w:p w14:paraId="7BB9F73F" w14:textId="51012C4B" w:rsidR="002C14AA" w:rsidRPr="00D05364" w:rsidRDefault="002C14AA" w:rsidP="00D05364">
      <w:pPr>
        <w:jc w:val="center"/>
        <w:rPr>
          <w:sz w:val="72"/>
          <w:szCs w:val="72"/>
          <w:lang w:val="pt-BR"/>
        </w:rPr>
      </w:pPr>
      <w:r>
        <w:rPr>
          <w:lang w:val="pt-BR"/>
        </w:rPr>
        <w:br w:type="page"/>
      </w:r>
    </w:p>
    <w:p w14:paraId="284F3934" w14:textId="59E1D26C" w:rsidR="00847FF9" w:rsidRPr="00D05364" w:rsidRDefault="009D5346" w:rsidP="00847FF9">
      <w:pPr>
        <w:pStyle w:val="Ttulo"/>
        <w:rPr>
          <w:color w:val="0087AA"/>
          <w:lang w:val="pt-BR"/>
        </w:rPr>
      </w:pPr>
      <w:bookmarkStart w:id="0" w:name="_Toc46654533"/>
      <w:bookmarkStart w:id="1" w:name="_Hlk46579706"/>
      <w:r>
        <w:rPr>
          <w:color w:val="0087AA"/>
          <w:lang w:val="pt-BR"/>
        </w:rPr>
        <w:lastRenderedPageBreak/>
        <w:t>Sumário</w:t>
      </w:r>
      <w:bookmarkEnd w:id="0"/>
    </w:p>
    <w:p w14:paraId="48C554A7" w14:textId="314C23B7" w:rsidR="007C56CC" w:rsidRPr="007C56CC" w:rsidRDefault="00847FF9">
      <w:pPr>
        <w:pStyle w:val="Sumrio1"/>
        <w:rPr>
          <w:noProof/>
          <w:lang w:val="pt-BR" w:eastAsia="en-US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7C56CC" w:rsidRPr="00051145">
        <w:rPr>
          <w:noProof/>
          <w:color w:val="0087AA"/>
          <w:lang w:val="pt-BR"/>
        </w:rPr>
        <w:t>Sumário</w:t>
      </w:r>
      <w:r w:rsidR="007C56CC">
        <w:rPr>
          <w:noProof/>
        </w:rPr>
        <w:tab/>
      </w:r>
      <w:r w:rsidR="007C56CC">
        <w:rPr>
          <w:noProof/>
        </w:rPr>
        <w:fldChar w:fldCharType="begin"/>
      </w:r>
      <w:r w:rsidR="007C56CC">
        <w:rPr>
          <w:noProof/>
        </w:rPr>
        <w:instrText xml:space="preserve"> PAGEREF _Toc46654533 \h </w:instrText>
      </w:r>
      <w:r w:rsidR="007C56CC">
        <w:rPr>
          <w:noProof/>
        </w:rPr>
      </w:r>
      <w:r w:rsidR="007C56CC">
        <w:rPr>
          <w:noProof/>
        </w:rPr>
        <w:fldChar w:fldCharType="separate"/>
      </w:r>
      <w:r w:rsidR="00A20315">
        <w:rPr>
          <w:noProof/>
        </w:rPr>
        <w:t>2</w:t>
      </w:r>
      <w:r w:rsidR="007C56CC">
        <w:rPr>
          <w:noProof/>
        </w:rPr>
        <w:fldChar w:fldCharType="end"/>
      </w:r>
    </w:p>
    <w:p w14:paraId="554D5A8A" w14:textId="77AF27A2" w:rsidR="007C56CC" w:rsidRPr="007C56CC" w:rsidRDefault="007C56CC">
      <w:pPr>
        <w:pStyle w:val="Sumrio1"/>
        <w:rPr>
          <w:noProof/>
          <w:lang w:val="pt-BR" w:eastAsia="en-US"/>
        </w:rPr>
      </w:pPr>
      <w:r w:rsidRPr="00051145">
        <w:rPr>
          <w:noProof/>
          <w:color w:val="0087AA"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_Toc46654534 \h </w:instrText>
      </w:r>
      <w:r>
        <w:rPr>
          <w:noProof/>
        </w:rPr>
      </w:r>
      <w:r>
        <w:rPr>
          <w:noProof/>
        </w:rPr>
        <w:fldChar w:fldCharType="separate"/>
      </w:r>
      <w:r w:rsidR="00A20315">
        <w:rPr>
          <w:noProof/>
        </w:rPr>
        <w:t>3</w:t>
      </w:r>
      <w:r>
        <w:rPr>
          <w:noProof/>
        </w:rPr>
        <w:fldChar w:fldCharType="end"/>
      </w:r>
    </w:p>
    <w:p w14:paraId="1397521A" w14:textId="62A5071F" w:rsidR="007C56CC" w:rsidRPr="007C56CC" w:rsidRDefault="007C56CC">
      <w:pPr>
        <w:pStyle w:val="Sumrio1"/>
        <w:rPr>
          <w:noProof/>
          <w:lang w:val="pt-BR" w:eastAsia="en-US"/>
        </w:rPr>
      </w:pPr>
      <w:r w:rsidRPr="00051145">
        <w:rPr>
          <w:noProof/>
          <w:color w:val="0087AA"/>
          <w:lang w:val="pt-BR"/>
        </w:rPr>
        <w:t>D</w:t>
      </w:r>
      <w:r>
        <w:rPr>
          <w:noProof/>
          <w:color w:val="0087AA"/>
          <w:lang w:val="pt-BR"/>
        </w:rPr>
        <w:t>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_Toc46654535 \h </w:instrText>
      </w:r>
      <w:r>
        <w:rPr>
          <w:noProof/>
        </w:rPr>
      </w:r>
      <w:r>
        <w:rPr>
          <w:noProof/>
        </w:rPr>
        <w:fldChar w:fldCharType="separate"/>
      </w:r>
      <w:r w:rsidR="00A20315">
        <w:rPr>
          <w:noProof/>
        </w:rPr>
        <w:t>4</w:t>
      </w:r>
      <w:r>
        <w:rPr>
          <w:noProof/>
        </w:rPr>
        <w:fldChar w:fldCharType="end"/>
      </w:r>
    </w:p>
    <w:p w14:paraId="2F356D7D" w14:textId="10840543" w:rsidR="007C56CC" w:rsidRPr="007C56CC" w:rsidRDefault="007C56CC">
      <w:pPr>
        <w:pStyle w:val="Sumrio1"/>
        <w:rPr>
          <w:noProof/>
          <w:lang w:val="pt-BR" w:eastAsia="en-US"/>
        </w:rPr>
      </w:pPr>
      <w:r w:rsidRPr="00051145">
        <w:rPr>
          <w:noProof/>
          <w:color w:val="0087AA"/>
          <w:lang w:val="pt-BR"/>
        </w:rPr>
        <w:t>Relatório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_Toc46654536 \h </w:instrText>
      </w:r>
      <w:r>
        <w:rPr>
          <w:noProof/>
        </w:rPr>
      </w:r>
      <w:r>
        <w:rPr>
          <w:noProof/>
        </w:rPr>
        <w:fldChar w:fldCharType="separate"/>
      </w:r>
      <w:r w:rsidR="00A20315">
        <w:rPr>
          <w:noProof/>
        </w:rPr>
        <w:t>5</w:t>
      </w:r>
      <w:r>
        <w:rPr>
          <w:noProof/>
        </w:rPr>
        <w:fldChar w:fldCharType="end"/>
      </w:r>
    </w:p>
    <w:p w14:paraId="2FB6172C" w14:textId="7C573F49" w:rsidR="007C56CC" w:rsidRPr="007C56CC" w:rsidRDefault="007C56CC">
      <w:pPr>
        <w:pStyle w:val="Sumrio1"/>
        <w:rPr>
          <w:noProof/>
          <w:lang w:val="pt-BR" w:eastAsia="en-US"/>
        </w:rPr>
      </w:pPr>
      <w:r w:rsidRPr="00051145">
        <w:rPr>
          <w:noProof/>
          <w:color w:val="0087AA"/>
          <w:lang w:val="pt-BR"/>
        </w:rPr>
        <w:t>Administração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_Toc46654537 \h </w:instrText>
      </w:r>
      <w:r>
        <w:rPr>
          <w:noProof/>
        </w:rPr>
      </w:r>
      <w:r>
        <w:rPr>
          <w:noProof/>
        </w:rPr>
        <w:fldChar w:fldCharType="separate"/>
      </w:r>
      <w:r w:rsidR="00A20315">
        <w:rPr>
          <w:noProof/>
        </w:rPr>
        <w:t>7</w:t>
      </w:r>
      <w:r>
        <w:rPr>
          <w:noProof/>
        </w:rPr>
        <w:fldChar w:fldCharType="end"/>
      </w:r>
    </w:p>
    <w:p w14:paraId="20FB9A13" w14:textId="77A3C6C0" w:rsidR="00847FF9" w:rsidRPr="00847FF9" w:rsidRDefault="00847FF9" w:rsidP="00847FF9">
      <w:r>
        <w:fldChar w:fldCharType="end"/>
      </w:r>
      <w:bookmarkEnd w:id="1"/>
    </w:p>
    <w:p w14:paraId="6F528139" w14:textId="77777777" w:rsidR="00847FF9" w:rsidRPr="00D05364" w:rsidRDefault="00847FF9" w:rsidP="001346A5">
      <w:pPr>
        <w:pStyle w:val="Ttulo"/>
        <w:rPr>
          <w:color w:val="0087AA"/>
          <w:lang w:val="pt-BR"/>
        </w:rPr>
      </w:pPr>
      <w:bookmarkStart w:id="2" w:name="_Toc46654534"/>
      <w:bookmarkStart w:id="3" w:name="_Hlk46579747"/>
      <w:r w:rsidRPr="00D05364">
        <w:rPr>
          <w:color w:val="0087AA"/>
          <w:lang w:val="pt-BR"/>
        </w:rPr>
        <w:lastRenderedPageBreak/>
        <w:t>Introdução</w:t>
      </w:r>
      <w:bookmarkEnd w:id="2"/>
    </w:p>
    <w:p w14:paraId="4B345BFF" w14:textId="4E2A0B9E" w:rsidR="00847FF9" w:rsidRDefault="00847FF9" w:rsidP="00847FF9">
      <w:pPr>
        <w:rPr>
          <w:lang w:val="pt-BR"/>
        </w:rPr>
      </w:pPr>
      <w:r>
        <w:rPr>
          <w:lang w:val="pt-BR"/>
        </w:rPr>
        <w:t xml:space="preserve">Esse manual serve como guia para </w:t>
      </w:r>
      <w:r w:rsidR="00373496">
        <w:rPr>
          <w:lang w:val="pt-BR"/>
        </w:rPr>
        <w:t xml:space="preserve">os clientes da </w:t>
      </w:r>
      <w:r w:rsidR="00E42AFE">
        <w:rPr>
          <w:lang w:val="pt-BR"/>
        </w:rPr>
        <w:t>Radio dados analítica</w:t>
      </w:r>
      <w:r>
        <w:rPr>
          <w:lang w:val="pt-BR"/>
        </w:rPr>
        <w:t>.</w:t>
      </w:r>
    </w:p>
    <w:p w14:paraId="32BA1BE1" w14:textId="77777777" w:rsidR="00E370E8" w:rsidRDefault="00E370E8" w:rsidP="00847FF9">
      <w:pPr>
        <w:rPr>
          <w:lang w:val="pt-BR"/>
        </w:rPr>
      </w:pPr>
      <w:r>
        <w:rPr>
          <w:lang w:val="pt-BR"/>
        </w:rPr>
        <w:t>Para acessar o portal digite no seu navegador o endereço abaixo:</w:t>
      </w:r>
    </w:p>
    <w:p w14:paraId="68C9331B" w14:textId="706F80DA" w:rsidR="00373496" w:rsidRDefault="00F41D0F" w:rsidP="00847FF9">
      <w:pPr>
        <w:rPr>
          <w:lang w:val="pt-BR"/>
        </w:rPr>
      </w:pPr>
      <w:hyperlink r:id="rId11" w:history="1">
        <w:r w:rsidR="00761E52">
          <w:rPr>
            <w:rStyle w:val="Hyperlink"/>
          </w:rPr>
          <w:t>https://radiodadosanalitica.azurewebsites.net/</w:t>
        </w:r>
      </w:hyperlink>
    </w:p>
    <w:p w14:paraId="1CB8E902" w14:textId="77777777" w:rsidR="00761E52" w:rsidRDefault="00761E52" w:rsidP="00847FF9">
      <w:pPr>
        <w:rPr>
          <w:lang w:val="pt-BR"/>
        </w:rPr>
      </w:pPr>
    </w:p>
    <w:p w14:paraId="26FAFC1B" w14:textId="19E7178E" w:rsidR="004E1AED" w:rsidRPr="00D05364" w:rsidRDefault="00D05364" w:rsidP="004E1AED">
      <w:pPr>
        <w:pStyle w:val="Ttulo"/>
        <w:rPr>
          <w:color w:val="0087AA"/>
          <w:lang w:val="pt-BR"/>
        </w:rPr>
      </w:pPr>
      <w:bookmarkStart w:id="4" w:name="_Toc46654535"/>
      <w:r w:rsidRPr="00D05364">
        <w:rPr>
          <w:color w:val="0087AA"/>
          <w:lang w:val="pt-BR"/>
        </w:rPr>
        <w:lastRenderedPageBreak/>
        <w:t>DASHBOARD</w:t>
      </w:r>
      <w:bookmarkEnd w:id="4"/>
    </w:p>
    <w:p w14:paraId="7E328A45" w14:textId="016CB6A7" w:rsidR="00A411E1" w:rsidRDefault="00976844" w:rsidP="00847FF9">
      <w:pPr>
        <w:rPr>
          <w:lang w:val="pt-BR"/>
        </w:rPr>
      </w:pPr>
      <w:r>
        <w:rPr>
          <w:lang w:val="pt-BR"/>
        </w:rPr>
        <w:t xml:space="preserve">Após o login, </w:t>
      </w:r>
      <w:r w:rsidR="00B737B3">
        <w:rPr>
          <w:lang w:val="pt-BR"/>
        </w:rPr>
        <w:t xml:space="preserve">é direcionado </w:t>
      </w:r>
      <w:r>
        <w:rPr>
          <w:lang w:val="pt-BR"/>
        </w:rPr>
        <w:t>para tela de dashboard, nela irá ver todos os seus dispositivos.</w:t>
      </w:r>
    </w:p>
    <w:p w14:paraId="70EF64CA" w14:textId="7A810956" w:rsidR="00976844" w:rsidRDefault="00B737B3" w:rsidP="00847FF9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1F49274" wp14:editId="0CAA40B5">
            <wp:extent cx="4381745" cy="307207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562" cy="307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212D" w14:textId="338B9B3B" w:rsidR="00B737B3" w:rsidRDefault="00B737B3" w:rsidP="00847FF9">
      <w:pPr>
        <w:rPr>
          <w:lang w:val="pt-BR"/>
        </w:rPr>
      </w:pPr>
      <w:r>
        <w:rPr>
          <w:lang w:val="pt-BR"/>
        </w:rPr>
        <w:t>Clicando em um dos dispositivos, você vai ver a tela de detalhes do dispositivo.</w:t>
      </w:r>
    </w:p>
    <w:p w14:paraId="0DCEE36E" w14:textId="1F41673A" w:rsidR="00B737B3" w:rsidRDefault="00B737B3" w:rsidP="00847FF9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34BCCC8" wp14:editId="10000F51">
            <wp:extent cx="3867906" cy="286019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974" cy="28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62D9" w14:textId="51FD51A8" w:rsidR="00D16923" w:rsidRDefault="00A411E1" w:rsidP="00847FF9">
      <w:pPr>
        <w:rPr>
          <w:lang w:val="pt-BR"/>
        </w:rPr>
      </w:pPr>
      <w:r>
        <w:rPr>
          <w:lang w:val="pt-BR"/>
        </w:rPr>
        <w:t>Os dados listados na tela são referentes a última captação das informações pertinentes ao dispositivo selecionado.</w:t>
      </w:r>
    </w:p>
    <w:p w14:paraId="21B0B42C" w14:textId="77777777" w:rsidR="005E273C" w:rsidRDefault="005E273C">
      <w:pPr>
        <w:spacing w:line="264" w:lineRule="auto"/>
        <w:rPr>
          <w:lang w:val="pt-BR"/>
        </w:rPr>
      </w:pPr>
      <w:r>
        <w:rPr>
          <w:lang w:val="pt-BR"/>
        </w:rPr>
        <w:br w:type="page"/>
      </w:r>
    </w:p>
    <w:p w14:paraId="1AE556A5" w14:textId="5EBAB8D6" w:rsidR="00A411E1" w:rsidRDefault="005E273C" w:rsidP="005E273C">
      <w:pPr>
        <w:pStyle w:val="Ttulo"/>
        <w:rPr>
          <w:color w:val="0087AA"/>
          <w:lang w:val="pt-BR"/>
        </w:rPr>
      </w:pPr>
      <w:bookmarkStart w:id="5" w:name="_Toc46654536"/>
      <w:r w:rsidRPr="005E273C">
        <w:rPr>
          <w:color w:val="0087AA"/>
          <w:lang w:val="pt-BR"/>
        </w:rPr>
        <w:lastRenderedPageBreak/>
        <w:t>Relatório</w:t>
      </w:r>
      <w:bookmarkEnd w:id="5"/>
    </w:p>
    <w:p w14:paraId="766114A1" w14:textId="349456A6" w:rsidR="00DE3032" w:rsidRDefault="00DE3032" w:rsidP="002C14AA">
      <w:pPr>
        <w:rPr>
          <w:lang w:val="pt-BR"/>
        </w:rPr>
      </w:pPr>
      <w:r>
        <w:rPr>
          <w:lang w:val="pt-BR"/>
        </w:rPr>
        <w:t>Quando clicar no link de relatório, se tiver mais de um dispositivo de diferentes projetos,</w:t>
      </w:r>
      <w:r w:rsidR="002672D2">
        <w:rPr>
          <w:lang w:val="pt-BR"/>
        </w:rPr>
        <w:t xml:space="preserve"> aparecerá a tela para escolher para que projeto quer ver o relatório.</w:t>
      </w:r>
    </w:p>
    <w:p w14:paraId="39CCE2CA" w14:textId="6E789B2E" w:rsidR="002672D2" w:rsidRDefault="002672D2" w:rsidP="002C14AA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69203BD" wp14:editId="697DBDE8">
            <wp:extent cx="4125671" cy="1865242"/>
            <wp:effectExtent l="0" t="0" r="8255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086" cy="18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33AB4" w14:textId="77777777" w:rsidR="002672D2" w:rsidRDefault="002672D2">
      <w:pPr>
        <w:spacing w:line="264" w:lineRule="auto"/>
        <w:rPr>
          <w:lang w:val="pt-BR"/>
        </w:rPr>
      </w:pPr>
      <w:r>
        <w:rPr>
          <w:lang w:val="pt-BR"/>
        </w:rPr>
        <w:br w:type="page"/>
      </w:r>
    </w:p>
    <w:p w14:paraId="5D1EB4C3" w14:textId="584FF8A3" w:rsidR="003F5BCC" w:rsidRDefault="00DE3032" w:rsidP="002C14AA">
      <w:pPr>
        <w:rPr>
          <w:lang w:val="pt-BR"/>
        </w:rPr>
      </w:pPr>
      <w:r>
        <w:rPr>
          <w:lang w:val="pt-BR"/>
        </w:rPr>
        <w:lastRenderedPageBreak/>
        <w:t>Você pode gerar o relatório por dispositivos, dados de somente bloqueio ou todos os dados e período (de/até).</w:t>
      </w:r>
    </w:p>
    <w:p w14:paraId="0F0258C3" w14:textId="74EE034B" w:rsidR="002672D2" w:rsidRDefault="002672D2" w:rsidP="002C14AA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17BE021" wp14:editId="158D9DDE">
            <wp:extent cx="3979367" cy="1799097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979" cy="180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568B" w14:textId="132B2457" w:rsidR="002672D2" w:rsidRDefault="002672D2" w:rsidP="002C14AA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A674D56" wp14:editId="34019A7D">
            <wp:extent cx="4210989" cy="499623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21" cy="499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D1E5" w14:textId="34188413" w:rsidR="003E38CA" w:rsidRDefault="003E38CA">
      <w:pPr>
        <w:spacing w:line="264" w:lineRule="auto"/>
        <w:rPr>
          <w:lang w:val="pt-BR"/>
        </w:rPr>
      </w:pPr>
      <w:r>
        <w:rPr>
          <w:lang w:val="pt-BR"/>
        </w:rPr>
        <w:br w:type="page"/>
      </w:r>
    </w:p>
    <w:p w14:paraId="2B8FACBD" w14:textId="2391C048" w:rsidR="00DE3032" w:rsidRDefault="003E38CA" w:rsidP="003E38CA">
      <w:pPr>
        <w:pStyle w:val="Ttulo"/>
        <w:rPr>
          <w:color w:val="0087AA"/>
          <w:lang w:val="pt-BR"/>
        </w:rPr>
      </w:pPr>
      <w:bookmarkStart w:id="6" w:name="_Toc46654537"/>
      <w:r w:rsidRPr="003E38CA">
        <w:rPr>
          <w:color w:val="0087AA"/>
          <w:lang w:val="pt-BR"/>
        </w:rPr>
        <w:lastRenderedPageBreak/>
        <w:t>Administração</w:t>
      </w:r>
      <w:bookmarkEnd w:id="6"/>
    </w:p>
    <w:p w14:paraId="298A42A7" w14:textId="07323511" w:rsidR="003E38CA" w:rsidRDefault="003E38CA" w:rsidP="003E38CA">
      <w:pPr>
        <w:rPr>
          <w:lang w:val="pt-BR"/>
        </w:rPr>
      </w:pPr>
      <w:r>
        <w:rPr>
          <w:lang w:val="pt-BR"/>
        </w:rPr>
        <w:t>Como administrador é possível administrar os usuários que vão acessar o sistema.</w:t>
      </w:r>
    </w:p>
    <w:p w14:paraId="2C2A915D" w14:textId="38305FD9" w:rsidR="003E38CA" w:rsidRDefault="00805969" w:rsidP="003E38CA">
      <w:pPr>
        <w:rPr>
          <w:lang w:val="pt-BR"/>
        </w:rPr>
      </w:pPr>
      <w:r>
        <w:rPr>
          <w:lang w:val="pt-BR"/>
        </w:rPr>
        <w:t>Dados do cliente</w:t>
      </w:r>
    </w:p>
    <w:p w14:paraId="32D9DA1B" w14:textId="54CF1767" w:rsidR="00313A75" w:rsidRDefault="00313A75" w:rsidP="003E38CA">
      <w:pPr>
        <w:rPr>
          <w:lang w:val="pt-BR"/>
        </w:rPr>
      </w:pPr>
      <w:r>
        <w:rPr>
          <w:noProof/>
        </w:rPr>
        <w:drawing>
          <wp:inline distT="0" distB="0" distL="0" distR="0" wp14:anchorId="34CE001D" wp14:editId="2D2FFEBB">
            <wp:extent cx="5371775" cy="2032193"/>
            <wp:effectExtent l="0" t="0" r="63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112" cy="209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B784" w14:textId="3D3C5A9A" w:rsidR="00313A75" w:rsidRDefault="00313A75" w:rsidP="003E38CA">
      <w:pPr>
        <w:rPr>
          <w:lang w:val="pt-BR"/>
        </w:rPr>
      </w:pPr>
      <w:r>
        <w:rPr>
          <w:noProof/>
        </w:rPr>
        <w:drawing>
          <wp:inline distT="0" distB="0" distL="0" distR="0" wp14:anchorId="4F6C9D63" wp14:editId="42FE12C8">
            <wp:extent cx="5394233" cy="266992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3864" cy="268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AA00" w14:textId="0790B07B" w:rsidR="00805969" w:rsidRDefault="00805969" w:rsidP="003E38CA">
      <w:pPr>
        <w:rPr>
          <w:lang w:val="pt-BR"/>
        </w:rPr>
      </w:pPr>
    </w:p>
    <w:p w14:paraId="09B9968A" w14:textId="77777777" w:rsidR="00805969" w:rsidRDefault="00805969" w:rsidP="003E38CA">
      <w:pPr>
        <w:rPr>
          <w:lang w:val="pt-BR"/>
        </w:rPr>
      </w:pPr>
    </w:p>
    <w:p w14:paraId="71974F2D" w14:textId="77777777" w:rsidR="00313A75" w:rsidRDefault="00313A75">
      <w:pPr>
        <w:spacing w:line="264" w:lineRule="auto"/>
        <w:rPr>
          <w:lang w:val="pt-BR"/>
        </w:rPr>
      </w:pPr>
      <w:r>
        <w:rPr>
          <w:lang w:val="pt-BR"/>
        </w:rPr>
        <w:br w:type="page"/>
      </w:r>
    </w:p>
    <w:p w14:paraId="749C8177" w14:textId="2823699C" w:rsidR="00805969" w:rsidRDefault="00805969" w:rsidP="003E38CA">
      <w:pPr>
        <w:rPr>
          <w:lang w:val="pt-BR"/>
        </w:rPr>
      </w:pPr>
      <w:r>
        <w:rPr>
          <w:lang w:val="pt-BR"/>
        </w:rPr>
        <w:lastRenderedPageBreak/>
        <w:t>Configuração de notificações</w:t>
      </w:r>
    </w:p>
    <w:p w14:paraId="78D4CFB9" w14:textId="705DA01C" w:rsidR="00805969" w:rsidRDefault="001F2365" w:rsidP="003E38CA">
      <w:pPr>
        <w:rPr>
          <w:lang w:val="pt-BR"/>
        </w:rPr>
      </w:pPr>
      <w:r>
        <w:rPr>
          <w:noProof/>
        </w:rPr>
        <w:drawing>
          <wp:inline distT="0" distB="0" distL="0" distR="0" wp14:anchorId="52D44BB4" wp14:editId="57F2CBB0">
            <wp:extent cx="5732145" cy="1964690"/>
            <wp:effectExtent l="0" t="0" r="190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AE37" w14:textId="77777777" w:rsidR="00805969" w:rsidRDefault="00805969" w:rsidP="003E38CA">
      <w:pPr>
        <w:rPr>
          <w:lang w:val="pt-BR"/>
        </w:rPr>
      </w:pPr>
    </w:p>
    <w:p w14:paraId="20E67A1D" w14:textId="77777777" w:rsidR="00805969" w:rsidRDefault="00805969">
      <w:pPr>
        <w:spacing w:line="264" w:lineRule="auto"/>
        <w:rPr>
          <w:lang w:val="pt-BR"/>
        </w:rPr>
      </w:pPr>
      <w:r>
        <w:rPr>
          <w:lang w:val="pt-BR"/>
        </w:rPr>
        <w:br w:type="page"/>
      </w:r>
    </w:p>
    <w:p w14:paraId="07BD2EBC" w14:textId="77415854" w:rsidR="00805969" w:rsidRDefault="00805969" w:rsidP="003E38CA">
      <w:pPr>
        <w:rPr>
          <w:lang w:val="pt-BR"/>
        </w:rPr>
      </w:pPr>
      <w:r>
        <w:rPr>
          <w:lang w:val="pt-BR"/>
        </w:rPr>
        <w:lastRenderedPageBreak/>
        <w:t>Usuários do sistema</w:t>
      </w:r>
    </w:p>
    <w:p w14:paraId="68697DE0" w14:textId="7CDF50DF" w:rsidR="00805969" w:rsidRDefault="001F2365" w:rsidP="003E38CA">
      <w:pPr>
        <w:rPr>
          <w:lang w:val="pt-BR"/>
        </w:rPr>
      </w:pPr>
      <w:r>
        <w:rPr>
          <w:noProof/>
        </w:rPr>
        <w:drawing>
          <wp:inline distT="0" distB="0" distL="0" distR="0" wp14:anchorId="1E2E7380" wp14:editId="29927B28">
            <wp:extent cx="5732145" cy="2576830"/>
            <wp:effectExtent l="0" t="0" r="190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B368" w14:textId="77777777" w:rsidR="00805969" w:rsidRDefault="00805969" w:rsidP="003E38CA">
      <w:pPr>
        <w:rPr>
          <w:lang w:val="pt-BR"/>
        </w:rPr>
      </w:pPr>
    </w:p>
    <w:p w14:paraId="26980BBC" w14:textId="50DB9D6F" w:rsidR="00805969" w:rsidRDefault="00805969" w:rsidP="003E38CA">
      <w:pPr>
        <w:rPr>
          <w:lang w:val="pt-BR"/>
        </w:rPr>
      </w:pPr>
      <w:r>
        <w:rPr>
          <w:lang w:val="pt-BR"/>
        </w:rPr>
        <w:t>Dispositivos atrelados ao cliente</w:t>
      </w:r>
    </w:p>
    <w:bookmarkEnd w:id="3"/>
    <w:p w14:paraId="14338085" w14:textId="1997F8AD" w:rsidR="00805969" w:rsidRPr="003E38CA" w:rsidRDefault="001F2365" w:rsidP="003E38CA">
      <w:pPr>
        <w:rPr>
          <w:lang w:val="pt-BR"/>
        </w:rPr>
      </w:pPr>
      <w:r>
        <w:rPr>
          <w:noProof/>
        </w:rPr>
        <w:drawing>
          <wp:inline distT="0" distB="0" distL="0" distR="0" wp14:anchorId="762BD59E" wp14:editId="264CCC1D">
            <wp:extent cx="5732145" cy="2123440"/>
            <wp:effectExtent l="0" t="0" r="190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969" w:rsidRPr="003E38CA" w:rsidSect="009D5346">
      <w:headerReference w:type="default" r:id="rId22"/>
      <w:footerReference w:type="default" r:id="rId23"/>
      <w:headerReference w:type="first" r:id="rId24"/>
      <w:footerReference w:type="first" r:id="rId2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F302F" w14:textId="77777777" w:rsidR="00F41D0F" w:rsidRDefault="00F41D0F">
      <w:pPr>
        <w:spacing w:after="0" w:line="240" w:lineRule="auto"/>
      </w:pPr>
      <w:r>
        <w:separator/>
      </w:r>
    </w:p>
  </w:endnote>
  <w:endnote w:type="continuationSeparator" w:id="0">
    <w:p w14:paraId="57DD31DB" w14:textId="77777777" w:rsidR="00F41D0F" w:rsidRDefault="00F4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0053541"/>
      <w:docPartObj>
        <w:docPartGallery w:val="Page Numbers (Bottom of Page)"/>
        <w:docPartUnique/>
      </w:docPartObj>
    </w:sdtPr>
    <w:sdtEndPr/>
    <w:sdtContent>
      <w:p w14:paraId="44BA080F" w14:textId="3F8022AB" w:rsidR="002C14AA" w:rsidRDefault="00BB3940" w:rsidP="009D5346">
        <w:pPr>
          <w:pStyle w:val="Rodap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9504" behindDoc="0" locked="0" layoutInCell="0" allowOverlap="1" wp14:anchorId="31BEDDA1" wp14:editId="67F5DD3D">
                  <wp:simplePos x="0" y="0"/>
                  <wp:positionH relativeFrom="page">
                    <wp:align>left</wp:align>
                  </wp:positionH>
                  <wp:positionV relativeFrom="paragraph">
                    <wp:posOffset>-56295</wp:posOffset>
                  </wp:positionV>
                  <wp:extent cx="7560000" cy="0"/>
                  <wp:effectExtent l="0" t="0" r="0" b="0"/>
                  <wp:wrapNone/>
                  <wp:docPr id="17" name="Lin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7560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0C55B0F7" id="Line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from="0,-4.45pt" to="595.3pt,-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" o:allowincell="f" strokecolor="red">
                  <v:stroke startarrowwidth="narrow" startarrowlength="short" endarrowwidth="narrow" endarrowlength="short"/>
                  <w10:wrap anchorx="page"/>
                </v:line>
              </w:pict>
            </mc:Fallback>
          </mc:AlternateContent>
        </w:r>
        <w:r w:rsidR="002C14AA">
          <w:fldChar w:fldCharType="begin"/>
        </w:r>
        <w:r w:rsidR="002C14AA">
          <w:instrText>PAGE   \* MERGEFORMAT</w:instrText>
        </w:r>
        <w:r w:rsidR="002C14AA">
          <w:fldChar w:fldCharType="separate"/>
        </w:r>
        <w:r w:rsidR="002C14AA">
          <w:rPr>
            <w:lang w:val="pt-BR"/>
          </w:rPr>
          <w:t>2</w:t>
        </w:r>
        <w:r w:rsidR="002C14AA">
          <w:fldChar w:fldCharType="end"/>
        </w:r>
      </w:p>
    </w:sdtContent>
  </w:sdt>
  <w:p w14:paraId="2FD40CC1" w14:textId="77777777" w:rsidR="004E1AED" w:rsidRDefault="004E1AE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1050664"/>
      <w:docPartObj>
        <w:docPartGallery w:val="Page Numbers (Bottom of Page)"/>
        <w:docPartUnique/>
      </w:docPartObj>
    </w:sdtPr>
    <w:sdtEndPr/>
    <w:sdtContent>
      <w:p w14:paraId="2D549950" w14:textId="734DA9D6" w:rsidR="002C14AA" w:rsidRPr="00BB3940" w:rsidRDefault="00BB3940" w:rsidP="00BB3940">
        <w:pPr>
          <w:pStyle w:val="Cabealho"/>
          <w:jc w:val="center"/>
          <w:rPr>
            <w:color w:val="808080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5279F059" wp14:editId="2B066C50">
                  <wp:simplePos x="0" y="0"/>
                  <wp:positionH relativeFrom="page">
                    <wp:align>center</wp:align>
                  </wp:positionH>
                  <wp:positionV relativeFrom="paragraph">
                    <wp:posOffset>-107832</wp:posOffset>
                  </wp:positionV>
                  <wp:extent cx="7560000" cy="0"/>
                  <wp:effectExtent l="0" t="0" r="22225" b="19050"/>
                  <wp:wrapNone/>
                  <wp:docPr id="16" name="Lin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0"/>
                            <a:ext cx="7560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78C264A4" id="Line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-8.5pt" to="595.3pt,-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" o:allowincell="f" strokecolor="red">
                  <v:stroke startarrowwidth="narrow" startarrowlength="short" endarrowwidth="narrow" endarrowlength="short"/>
                  <w10:wrap anchorx="page"/>
                </v:line>
              </w:pict>
            </mc:Fallback>
          </mc:AlternateContent>
        </w:r>
        <w:r>
          <w:rPr>
            <w:rFonts w:ascii="Arial Rounded MT Bold" w:hAnsi="Arial Rounded MT Bold"/>
            <w:b/>
            <w:sz w:val="24"/>
          </w:rPr>
          <w:t>RadioDados Analítica</w:t>
        </w:r>
      </w:p>
    </w:sdtContent>
  </w:sdt>
  <w:p w14:paraId="218A4EFB" w14:textId="77777777" w:rsidR="001549E4" w:rsidRDefault="001549E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6B1AA" w14:textId="77777777" w:rsidR="00F41D0F" w:rsidRDefault="00F41D0F">
      <w:pPr>
        <w:spacing w:after="0" w:line="240" w:lineRule="auto"/>
      </w:pPr>
      <w:r>
        <w:separator/>
      </w:r>
    </w:p>
  </w:footnote>
  <w:footnote w:type="continuationSeparator" w:id="0">
    <w:p w14:paraId="219CA24A" w14:textId="77777777" w:rsidR="00F41D0F" w:rsidRDefault="00F4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2D787" w14:textId="6FCC2F2E" w:rsidR="009D5346" w:rsidRDefault="009D5346" w:rsidP="009D5346">
    <w:pPr>
      <w:pStyle w:val="Cabealho"/>
      <w:tabs>
        <w:tab w:val="left" w:pos="8222"/>
      </w:tabs>
      <w:ind w:left="-567"/>
      <w:rPr>
        <w:i/>
        <w:color w:val="808000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3A834769" wp14:editId="59575A3D">
          <wp:simplePos x="0" y="0"/>
          <wp:positionH relativeFrom="column">
            <wp:posOffset>5852695</wp:posOffset>
          </wp:positionH>
          <wp:positionV relativeFrom="paragraph">
            <wp:posOffset>-126398</wp:posOffset>
          </wp:positionV>
          <wp:extent cx="438485" cy="427790"/>
          <wp:effectExtent l="0" t="0" r="0" b="0"/>
          <wp:wrapNone/>
          <wp:docPr id="27" name="Imagem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485" cy="427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i/>
        <w:color w:val="808000"/>
      </w:rPr>
      <w:t>Manual do usuário</w:t>
    </w:r>
  </w:p>
  <w:p w14:paraId="3EB6AC86" w14:textId="0ED40A36" w:rsidR="009D5346" w:rsidRDefault="009D5346" w:rsidP="00D05364">
    <w:pPr>
      <w:pStyle w:val="Cabealho"/>
      <w:ind w:left="7920" w:firstLine="720"/>
      <w:jc w:val="right"/>
    </w:pPr>
    <w:r w:rsidRPr="009D53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155880A" wp14:editId="17141215">
              <wp:simplePos x="0" y="0"/>
              <wp:positionH relativeFrom="page">
                <wp:posOffset>2513</wp:posOffset>
              </wp:positionH>
              <wp:positionV relativeFrom="paragraph">
                <wp:posOffset>158861</wp:posOffset>
              </wp:positionV>
              <wp:extent cx="7560000" cy="0"/>
              <wp:effectExtent l="0" t="0" r="22225" b="1905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560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A3CBBB" id="Line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.2pt,12.5pt" to="595.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" o:allowincell="f" strokecolor="red">
              <v:stroke startarrowwidth="narrow" startarrowlength="short" endarrowwidth="narrow" endarrowlength="short"/>
              <w10:wrap anchorx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87B3F" w14:textId="22F09119" w:rsidR="001549E4" w:rsidRPr="001549E4" w:rsidRDefault="009D5346" w:rsidP="00D05364">
    <w:pPr>
      <w:pStyle w:val="Cabealho"/>
      <w:jc w:val="right"/>
      <w:rPr>
        <w:lang w:val="pt-BR"/>
      </w:rPr>
    </w:pPr>
    <w:r w:rsidRPr="009D5346">
      <w:rPr>
        <w:noProof/>
        <w:lang w:val="pt-BR"/>
      </w:rPr>
      <w:drawing>
        <wp:anchor distT="0" distB="0" distL="114300" distR="114300" simplePos="0" relativeHeight="251663360" behindDoc="0" locked="0" layoutInCell="1" allowOverlap="1" wp14:anchorId="5583A0A7" wp14:editId="1CEFA60B">
          <wp:simplePos x="0" y="0"/>
          <wp:positionH relativeFrom="column">
            <wp:posOffset>-382270</wp:posOffset>
          </wp:positionH>
          <wp:positionV relativeFrom="paragraph">
            <wp:posOffset>-231140</wp:posOffset>
          </wp:positionV>
          <wp:extent cx="2552700" cy="513080"/>
          <wp:effectExtent l="0" t="0" r="0" b="127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2700" cy="513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D5346">
      <w:rPr>
        <w:noProof/>
        <w:lang w:val="pt-BR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405AF639" wp14:editId="525379BC">
              <wp:simplePos x="0" y="0"/>
              <wp:positionH relativeFrom="page">
                <wp:posOffset>1878</wp:posOffset>
              </wp:positionH>
              <wp:positionV relativeFrom="paragraph">
                <wp:posOffset>400603</wp:posOffset>
              </wp:positionV>
              <wp:extent cx="7560000" cy="0"/>
              <wp:effectExtent l="0" t="0" r="22225" b="19050"/>
              <wp:wrapNone/>
              <wp:docPr id="14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560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861EE7" id="Line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.15pt,31.55pt" to="595.4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" o:allowincell="f" strokecolor="red">
              <v:stroke startarrowwidth="narrow" startarrowlength="short" endarrowwidth="narrow" endarrowlength="short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F9"/>
    <w:rsid w:val="000D277A"/>
    <w:rsid w:val="001346A5"/>
    <w:rsid w:val="001469D9"/>
    <w:rsid w:val="001549E4"/>
    <w:rsid w:val="001713A6"/>
    <w:rsid w:val="00193C19"/>
    <w:rsid w:val="00194DF6"/>
    <w:rsid w:val="001F184F"/>
    <w:rsid w:val="001F2365"/>
    <w:rsid w:val="002672D2"/>
    <w:rsid w:val="002C14AA"/>
    <w:rsid w:val="00313A75"/>
    <w:rsid w:val="00373496"/>
    <w:rsid w:val="003A7242"/>
    <w:rsid w:val="003E38CA"/>
    <w:rsid w:val="003F5BCC"/>
    <w:rsid w:val="004E1AED"/>
    <w:rsid w:val="00502B7C"/>
    <w:rsid w:val="00536723"/>
    <w:rsid w:val="00555BAA"/>
    <w:rsid w:val="005661A6"/>
    <w:rsid w:val="005A466C"/>
    <w:rsid w:val="005C12A5"/>
    <w:rsid w:val="005E273C"/>
    <w:rsid w:val="006F745F"/>
    <w:rsid w:val="00723FCE"/>
    <w:rsid w:val="00761E52"/>
    <w:rsid w:val="0076704B"/>
    <w:rsid w:val="007C16B2"/>
    <w:rsid w:val="007C56CC"/>
    <w:rsid w:val="00805969"/>
    <w:rsid w:val="0084438E"/>
    <w:rsid w:val="00847FF9"/>
    <w:rsid w:val="0096523D"/>
    <w:rsid w:val="00976844"/>
    <w:rsid w:val="00996344"/>
    <w:rsid w:val="009B0A98"/>
    <w:rsid w:val="009C569E"/>
    <w:rsid w:val="009D5346"/>
    <w:rsid w:val="009F54CC"/>
    <w:rsid w:val="00A07CCC"/>
    <w:rsid w:val="00A1310C"/>
    <w:rsid w:val="00A20315"/>
    <w:rsid w:val="00A259F8"/>
    <w:rsid w:val="00A411E1"/>
    <w:rsid w:val="00B220F1"/>
    <w:rsid w:val="00B737B3"/>
    <w:rsid w:val="00BA6E1F"/>
    <w:rsid w:val="00BB3940"/>
    <w:rsid w:val="00BB457E"/>
    <w:rsid w:val="00BD23F0"/>
    <w:rsid w:val="00C46700"/>
    <w:rsid w:val="00CC7D89"/>
    <w:rsid w:val="00CF1B5B"/>
    <w:rsid w:val="00D05364"/>
    <w:rsid w:val="00D16923"/>
    <w:rsid w:val="00D47A97"/>
    <w:rsid w:val="00DE3032"/>
    <w:rsid w:val="00E370E8"/>
    <w:rsid w:val="00E42AFE"/>
    <w:rsid w:val="00E50FF9"/>
    <w:rsid w:val="00E60E1A"/>
    <w:rsid w:val="00F0230F"/>
    <w:rsid w:val="00F4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C5B05"/>
  <w15:docId w15:val="{BBC309C8-A52A-4251-B3E2-B98A7783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84F"/>
    <w:pPr>
      <w:spacing w:line="360" w:lineRule="auto"/>
    </w:pPr>
  </w:style>
  <w:style w:type="paragraph" w:styleId="Ttulo1">
    <w:name w:val="heading 1"/>
    <w:basedOn w:val="Normal"/>
    <w:next w:val="Normal"/>
    <w:link w:val="Ttulo1Char"/>
    <w:uiPriority w:val="9"/>
    <w:rsid w:val="00E50FF9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6844"/>
    <w:pPr>
      <w:pBdr>
        <w:top w:val="single" w:sz="24" w:space="0" w:color="00877C"/>
        <w:left w:val="single" w:sz="24" w:space="0" w:color="00877C"/>
        <w:bottom w:val="single" w:sz="24" w:space="0" w:color="00877C"/>
        <w:right w:val="single" w:sz="24" w:space="0" w:color="00877C"/>
      </w:pBdr>
      <w:shd w:val="clear" w:color="auto" w:fill="00877C"/>
      <w:spacing w:before="600" w:after="360" w:line="264" w:lineRule="auto"/>
      <w:outlineLvl w:val="1"/>
    </w:pPr>
    <w:rPr>
      <w:rFonts w:asciiTheme="majorHAnsi" w:eastAsiaTheme="majorEastAsia" w:hAnsiTheme="majorHAnsi" w:cstheme="majorBidi"/>
      <w:caps/>
      <w:color w:val="2C2C2C" w:themeColor="text1"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5BCC"/>
    <w:pPr>
      <w:spacing w:before="300" w:after="0"/>
      <w:outlineLvl w:val="2"/>
    </w:pPr>
    <w:rPr>
      <w:rFonts w:asciiTheme="majorHAnsi" w:eastAsiaTheme="majorEastAsia" w:hAnsiTheme="majorHAnsi" w:cstheme="majorBidi"/>
      <w:b/>
      <w:caps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0FF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har">
    <w:name w:val="Título 2 Char"/>
    <w:basedOn w:val="Fontepargpadro"/>
    <w:link w:val="Ttulo2"/>
    <w:uiPriority w:val="9"/>
    <w:rsid w:val="00976844"/>
    <w:rPr>
      <w:rFonts w:asciiTheme="majorHAnsi" w:eastAsiaTheme="majorEastAsia" w:hAnsiTheme="majorHAnsi" w:cstheme="majorBidi"/>
      <w:caps/>
      <w:color w:val="2C2C2C" w:themeColor="text1"/>
      <w:spacing w:val="15"/>
      <w:shd w:val="clear" w:color="auto" w:fill="00877C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5BCC"/>
    <w:rPr>
      <w:rFonts w:asciiTheme="majorHAnsi" w:eastAsiaTheme="majorEastAsia" w:hAnsiTheme="majorHAnsi" w:cstheme="majorBidi"/>
      <w:b/>
      <w:caps/>
      <w:spacing w:val="15"/>
    </w:rPr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next w:val="Normal"/>
    <w:link w:val="TtuloChar"/>
    <w:uiPriority w:val="1"/>
    <w:qFormat/>
    <w:rsid w:val="00E50FF9"/>
    <w:pPr>
      <w:pageBreakBefore/>
      <w:spacing w:before="0" w:after="0"/>
      <w:outlineLvl w:val="0"/>
    </w:pPr>
    <w:rPr>
      <w:rFonts w:asciiTheme="majorHAnsi" w:eastAsiaTheme="majorEastAsia" w:hAnsiTheme="majorHAnsi" w:cstheme="majorBidi"/>
      <w:caps/>
      <w:color w:val="00877C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E50FF9"/>
    <w:rPr>
      <w:rFonts w:asciiTheme="majorHAnsi" w:eastAsiaTheme="majorEastAsia" w:hAnsiTheme="majorHAnsi" w:cstheme="majorBidi"/>
      <w:caps/>
      <w:color w:val="00877C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E1AED"/>
    <w:rPr>
      <w:color w:val="404040" w:themeColor="text1" w:themeTint="E6"/>
    </w:rPr>
  </w:style>
  <w:style w:type="character" w:styleId="nfaseIntensa">
    <w:name w:val="Intense Emphasis"/>
    <w:basedOn w:val="Fontepargpadro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E1AED"/>
    <w:rPr>
      <w:i/>
      <w:iCs/>
      <w:color w:val="806000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7A97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47A97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47A97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47A97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7A97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47A9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47A97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47A97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47A97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47A97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7A97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47A97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47A97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oEspaoReservado">
    <w:name w:val="Placeholder Text"/>
    <w:basedOn w:val="Fontepargpadro"/>
    <w:uiPriority w:val="99"/>
    <w:semiHidden/>
    <w:rsid w:val="00A1310C"/>
    <w:rPr>
      <w:color w:val="3C3C3C" w:themeColor="background2" w:themeShade="40"/>
    </w:rPr>
  </w:style>
  <w:style w:type="paragraph" w:styleId="Cabealho">
    <w:name w:val="header"/>
    <w:basedOn w:val="Normal"/>
    <w:link w:val="CabealhoChar"/>
    <w:unhideWhenUsed/>
    <w:rsid w:val="004E1AED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AED"/>
  </w:style>
  <w:style w:type="paragraph" w:styleId="Rodap">
    <w:name w:val="footer"/>
    <w:basedOn w:val="Normal"/>
    <w:link w:val="RodapChar"/>
    <w:uiPriority w:val="99"/>
    <w:unhideWhenUsed/>
    <w:rsid w:val="004E1AED"/>
    <w:pPr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1AED"/>
  </w:style>
  <w:style w:type="paragraph" w:styleId="Sumrio1">
    <w:name w:val="toc 1"/>
    <w:basedOn w:val="Normal"/>
    <w:next w:val="Normal"/>
    <w:autoRedefine/>
    <w:uiPriority w:val="39"/>
    <w:unhideWhenUsed/>
    <w:rsid w:val="001346A5"/>
    <w:pPr>
      <w:tabs>
        <w:tab w:val="right" w:leader="dot" w:pos="9017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370E8"/>
    <w:pPr>
      <w:spacing w:after="100"/>
      <w:ind w:left="220"/>
    </w:pPr>
  </w:style>
  <w:style w:type="character" w:styleId="Hyperlink">
    <w:name w:val="Hyperlink"/>
    <w:basedOn w:val="Fontepargpadro"/>
    <w:uiPriority w:val="99"/>
    <w:semiHidden/>
    <w:unhideWhenUsed/>
    <w:rsid w:val="00761E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adiodadosanalitica.azurewebsites.net/" TargetMode="Externa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.martins\AppData\Roaming\Microsoft\Templates\Design%20Em%20Tiras%20(em%20br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842563FC-2974-4512-BD4E-3EF7AFA1EA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Em Tiras (em branco)</Template>
  <TotalTime>633</TotalTime>
  <Pages>9</Pages>
  <Words>198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Marcos Martins</dc:creator>
  <cp:lastModifiedBy>rafael estevao</cp:lastModifiedBy>
  <cp:revision>36</cp:revision>
  <cp:lastPrinted>2020-09-06T02:44:00Z</cp:lastPrinted>
  <dcterms:created xsi:type="dcterms:W3CDTF">2019-10-23T13:11:00Z</dcterms:created>
  <dcterms:modified xsi:type="dcterms:W3CDTF">2020-09-06T02:51:00Z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